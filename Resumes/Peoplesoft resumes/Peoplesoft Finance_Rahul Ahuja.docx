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FBD" w:rsidRPr="00342B9C" w:rsidRDefault="00342B9C" w:rsidP="00FC0438">
      <w:pPr>
        <w:rPr>
          <w:b/>
          <w:sz w:val="22"/>
          <w:szCs w:val="22"/>
          <w:lang w:val="fr-FR"/>
        </w:rPr>
      </w:pPr>
      <w:r w:rsidRPr="00342B9C">
        <w:rPr>
          <w:b/>
          <w:sz w:val="22"/>
          <w:szCs w:val="22"/>
          <w:lang w:val="fr-FR"/>
        </w:rPr>
        <w:t xml:space="preserve">Rahul </w:t>
      </w:r>
      <w:proofErr w:type="spellStart"/>
      <w:r w:rsidRPr="00342B9C">
        <w:rPr>
          <w:b/>
          <w:sz w:val="22"/>
          <w:szCs w:val="22"/>
          <w:lang w:val="fr-FR"/>
        </w:rPr>
        <w:t>Ahuja</w:t>
      </w:r>
      <w:proofErr w:type="spellEnd"/>
    </w:p>
    <w:p w:rsidR="00FC0438" w:rsidRPr="00342B9C" w:rsidRDefault="00342B9C" w:rsidP="00FC0438">
      <w:pPr>
        <w:rPr>
          <w:b/>
          <w:sz w:val="22"/>
          <w:szCs w:val="22"/>
        </w:rPr>
      </w:pPr>
      <w:r w:rsidRPr="00342B9C">
        <w:rPr>
          <w:b/>
          <w:sz w:val="22"/>
          <w:szCs w:val="22"/>
        </w:rPr>
        <w:t>---------------------------------------------------------------------------------------------------------------------------</w:t>
      </w:r>
    </w:p>
    <w:p w:rsidR="00FC0438" w:rsidRPr="00342B9C" w:rsidRDefault="00342B9C" w:rsidP="00FC0438">
      <w:pPr>
        <w:rPr>
          <w:b/>
          <w:sz w:val="22"/>
          <w:szCs w:val="22"/>
        </w:rPr>
      </w:pPr>
      <w:r w:rsidRPr="00342B9C">
        <w:rPr>
          <w:b/>
          <w:sz w:val="22"/>
          <w:szCs w:val="22"/>
        </w:rPr>
        <w:t>Summary:</w:t>
      </w:r>
    </w:p>
    <w:p w:rsidR="00FC0438" w:rsidRPr="00342B9C" w:rsidRDefault="00FC0438" w:rsidP="00FC0438">
      <w:pPr>
        <w:rPr>
          <w:b/>
          <w:sz w:val="22"/>
          <w:szCs w:val="22"/>
        </w:rPr>
      </w:pP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rsidR="009767F6" w:rsidRPr="00342B9C" w:rsidRDefault="009767F6" w:rsidP="00D15338">
      <w:pPr>
        <w:pStyle w:val="ListParagraph"/>
        <w:shd w:val="clear" w:color="auto" w:fill="FFFFFF"/>
        <w:tabs>
          <w:tab w:val="left" w:pos="1440"/>
        </w:tabs>
        <w:ind w:left="765"/>
        <w:rPr>
          <w:sz w:val="22"/>
          <w:szCs w:val="22"/>
        </w:rPr>
      </w:pPr>
    </w:p>
    <w:p w:rsidR="00FC0438" w:rsidRPr="00342B9C" w:rsidRDefault="00342B9C" w:rsidP="00FC0438">
      <w:pPr>
        <w:tabs>
          <w:tab w:val="left" w:pos="1080"/>
        </w:tabs>
        <w:rPr>
          <w:b/>
          <w:sz w:val="22"/>
          <w:szCs w:val="22"/>
        </w:rPr>
      </w:pPr>
      <w:r w:rsidRPr="00342B9C">
        <w:rPr>
          <w:b/>
          <w:sz w:val="22"/>
          <w:szCs w:val="22"/>
        </w:rPr>
        <w:t>Technical skills:</w:t>
      </w:r>
    </w:p>
    <w:p w:rsidR="00FC0438" w:rsidRPr="00342B9C" w:rsidRDefault="00FC0438" w:rsidP="00FC0438">
      <w:pPr>
        <w:pStyle w:val="level1"/>
        <w:tabs>
          <w:tab w:val="left" w:pos="1440"/>
        </w:tabs>
        <w:ind w:left="360"/>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rsidR="0096356E" w:rsidRPr="00342B9C" w:rsidRDefault="0096356E" w:rsidP="0096356E">
      <w:pPr>
        <w:pStyle w:val="ListParagraph"/>
        <w:shd w:val="clear" w:color="auto" w:fill="FFFFFF"/>
        <w:ind w:left="765"/>
        <w:jc w:val="both"/>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rsidR="00FC0438" w:rsidRPr="00342B9C" w:rsidRDefault="00FC0438" w:rsidP="0096356E">
      <w:pPr>
        <w:pStyle w:val="ListParagraph"/>
        <w:shd w:val="clear" w:color="auto" w:fill="FFFFFF"/>
        <w:ind w:left="765"/>
        <w:jc w:val="both"/>
        <w:rPr>
          <w:sz w:val="22"/>
          <w:szCs w:val="22"/>
        </w:rPr>
      </w:pPr>
    </w:p>
    <w:p w:rsidR="00FC0438" w:rsidRPr="00342B9C" w:rsidRDefault="00FC0438" w:rsidP="00FC0438">
      <w:pPr>
        <w:rPr>
          <w:sz w:val="22"/>
          <w:szCs w:val="22"/>
        </w:rPr>
      </w:pPr>
    </w:p>
    <w:p w:rsidR="00FC0438" w:rsidRPr="00342B9C" w:rsidRDefault="00342B9C" w:rsidP="00FC0438">
      <w:pPr>
        <w:rPr>
          <w:b/>
          <w:sz w:val="22"/>
          <w:szCs w:val="22"/>
        </w:rPr>
      </w:pPr>
      <w:r w:rsidRPr="00342B9C">
        <w:rPr>
          <w:b/>
          <w:sz w:val="22"/>
          <w:szCs w:val="22"/>
        </w:rPr>
        <w:t>Experience Summary:</w:t>
      </w:r>
    </w:p>
    <w:p w:rsidR="00FC0438" w:rsidRPr="00342B9C" w:rsidRDefault="00FC0438" w:rsidP="00FC0438">
      <w:pPr>
        <w:rPr>
          <w:b/>
          <w:sz w:val="22"/>
          <w:szCs w:val="22"/>
        </w:rPr>
      </w:pPr>
    </w:p>
    <w:p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rsidR="001674FD" w:rsidRPr="00342B9C" w:rsidRDefault="001674FD" w:rsidP="00FC0438">
      <w:pPr>
        <w:jc w:val="both"/>
        <w:rPr>
          <w:sz w:val="22"/>
          <w:szCs w:val="22"/>
        </w:rPr>
      </w:pPr>
    </w:p>
    <w:p w:rsidR="00FC0438" w:rsidRPr="00342B9C" w:rsidRDefault="00FC0438" w:rsidP="00FC0438">
      <w:pPr>
        <w:jc w:val="both"/>
        <w:rPr>
          <w:sz w:val="22"/>
          <w:szCs w:val="22"/>
        </w:rPr>
      </w:pPr>
    </w:p>
    <w:p w:rsidR="00FC0438" w:rsidRPr="00342B9C" w:rsidRDefault="00342B9C" w:rsidP="00FC0438">
      <w:pPr>
        <w:rPr>
          <w:b/>
          <w:sz w:val="22"/>
          <w:szCs w:val="22"/>
        </w:rPr>
      </w:pPr>
      <w:r w:rsidRPr="00342B9C">
        <w:rPr>
          <w:b/>
          <w:sz w:val="22"/>
          <w:szCs w:val="22"/>
        </w:rPr>
        <w:t>Educational Qualifications:</w:t>
      </w:r>
    </w:p>
    <w:p w:rsidR="00FC0438" w:rsidRPr="00342B9C" w:rsidRDefault="00FC0438" w:rsidP="00FC0438">
      <w:pPr>
        <w:autoSpaceDE w:val="0"/>
        <w:rPr>
          <w:b/>
          <w:sz w:val="22"/>
          <w:szCs w:val="22"/>
        </w:rPr>
      </w:pPr>
    </w:p>
    <w:p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rsidR="001D0482" w:rsidRPr="00342B9C" w:rsidRDefault="001D0482" w:rsidP="006A0D75">
      <w:pPr>
        <w:jc w:val="both"/>
        <w:rPr>
          <w:sz w:val="22"/>
          <w:szCs w:val="22"/>
        </w:rPr>
      </w:pPr>
    </w:p>
    <w:p w:rsidR="001D0482" w:rsidRPr="00342B9C" w:rsidRDefault="001D0482" w:rsidP="00FC0438">
      <w:pPr>
        <w:tabs>
          <w:tab w:val="left" w:pos="2880"/>
        </w:tabs>
        <w:jc w:val="both"/>
        <w:rPr>
          <w:b/>
          <w:sz w:val="22"/>
          <w:szCs w:val="22"/>
          <w:u w:val="single"/>
        </w:rPr>
      </w:pPr>
    </w:p>
    <w:p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rsidR="000A2970" w:rsidRPr="00342B9C" w:rsidRDefault="000A2970" w:rsidP="000A2970">
      <w:pPr>
        <w:tabs>
          <w:tab w:val="left" w:pos="2880"/>
        </w:tabs>
        <w:jc w:val="both"/>
        <w:rPr>
          <w:b/>
          <w:sz w:val="22"/>
          <w:szCs w:val="22"/>
          <w:u w:val="single"/>
        </w:rPr>
      </w:pPr>
    </w:p>
    <w:p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rsidR="00824258" w:rsidRPr="00342B9C" w:rsidRDefault="00824258" w:rsidP="00824258">
      <w:pPr>
        <w:jc w:val="both"/>
        <w:rPr>
          <w:sz w:val="22"/>
          <w:szCs w:val="22"/>
        </w:rPr>
      </w:pP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rsidR="00824258" w:rsidRPr="00342B9C" w:rsidRDefault="00824258" w:rsidP="00824258">
      <w:pPr>
        <w:tabs>
          <w:tab w:val="left" w:pos="2880"/>
        </w:tabs>
        <w:jc w:val="both"/>
        <w:rPr>
          <w:b/>
          <w:sz w:val="22"/>
          <w:szCs w:val="22"/>
        </w:rPr>
      </w:pPr>
    </w:p>
    <w:p w:rsidR="00824258" w:rsidRPr="00342B9C" w:rsidRDefault="00342B9C" w:rsidP="00824258">
      <w:pPr>
        <w:tabs>
          <w:tab w:val="left" w:pos="2880"/>
        </w:tabs>
        <w:jc w:val="both"/>
        <w:rPr>
          <w:b/>
          <w:sz w:val="22"/>
          <w:szCs w:val="22"/>
        </w:rPr>
      </w:pPr>
      <w:r w:rsidRPr="00342B9C">
        <w:rPr>
          <w:b/>
          <w:sz w:val="22"/>
          <w:szCs w:val="22"/>
        </w:rPr>
        <w:t>Description</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b/>
          <w:sz w:val="22"/>
          <w:szCs w:val="22"/>
        </w:rPr>
      </w:pPr>
      <w:r w:rsidRPr="00342B9C">
        <w:rPr>
          <w:b/>
          <w:sz w:val="22"/>
          <w:szCs w:val="22"/>
        </w:rPr>
        <w:t>Responsibilities: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rsidR="00077D49" w:rsidRPr="00342B9C" w:rsidRDefault="00077D49" w:rsidP="00077D49">
      <w:pPr>
        <w:jc w:val="both"/>
        <w:rPr>
          <w:sz w:val="22"/>
          <w:szCs w:val="22"/>
        </w:rPr>
      </w:pP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rsidR="00077D49" w:rsidRPr="00342B9C" w:rsidRDefault="00077D49" w:rsidP="00077D49">
      <w:pPr>
        <w:tabs>
          <w:tab w:val="left" w:pos="2880"/>
        </w:tabs>
        <w:jc w:val="both"/>
        <w:rPr>
          <w:b/>
          <w:sz w:val="22"/>
          <w:szCs w:val="22"/>
        </w:rPr>
      </w:pPr>
    </w:p>
    <w:p w:rsidR="00077D49" w:rsidRPr="00342B9C" w:rsidRDefault="00342B9C" w:rsidP="00077D49">
      <w:pPr>
        <w:tabs>
          <w:tab w:val="left" w:pos="2880"/>
        </w:tabs>
        <w:jc w:val="both"/>
        <w:rPr>
          <w:b/>
          <w:sz w:val="22"/>
          <w:szCs w:val="22"/>
        </w:rPr>
      </w:pPr>
      <w:r w:rsidRPr="00342B9C">
        <w:rPr>
          <w:b/>
          <w:sz w:val="22"/>
          <w:szCs w:val="22"/>
        </w:rPr>
        <w:t>Description</w:t>
      </w:r>
    </w:p>
    <w:p w:rsidR="00077D49" w:rsidRPr="00342B9C" w:rsidRDefault="00077D49" w:rsidP="00077D49">
      <w:pPr>
        <w:tabs>
          <w:tab w:val="left" w:pos="2880"/>
        </w:tabs>
        <w:jc w:val="both"/>
        <w:rPr>
          <w:sz w:val="22"/>
          <w:szCs w:val="22"/>
        </w:rPr>
      </w:pPr>
    </w:p>
    <w:p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077D49" w:rsidRPr="00342B9C" w:rsidRDefault="00077D49" w:rsidP="00077D49">
      <w:pPr>
        <w:tabs>
          <w:tab w:val="left" w:pos="2880"/>
        </w:tabs>
        <w:jc w:val="both"/>
        <w:rPr>
          <w:sz w:val="22"/>
          <w:szCs w:val="22"/>
        </w:rPr>
      </w:pPr>
    </w:p>
    <w:p w:rsidR="00077D49" w:rsidRPr="00342B9C" w:rsidRDefault="00342B9C" w:rsidP="00077D49">
      <w:pPr>
        <w:tabs>
          <w:tab w:val="left" w:pos="2880"/>
        </w:tabs>
        <w:jc w:val="both"/>
        <w:rPr>
          <w:b/>
          <w:sz w:val="22"/>
          <w:szCs w:val="22"/>
        </w:rPr>
      </w:pPr>
      <w:r w:rsidRPr="00342B9C">
        <w:rPr>
          <w:b/>
          <w:sz w:val="22"/>
          <w:szCs w:val="22"/>
        </w:rPr>
        <w:t>Responsibilities:</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rsidR="0050615A" w:rsidRPr="00342B9C" w:rsidRDefault="0050615A" w:rsidP="0050615A">
      <w:pPr>
        <w:jc w:val="both"/>
        <w:rPr>
          <w:sz w:val="22"/>
          <w:szCs w:val="22"/>
        </w:rPr>
      </w:pP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rsidR="0050615A" w:rsidRPr="00342B9C" w:rsidRDefault="0050615A" w:rsidP="0050615A">
      <w:pPr>
        <w:tabs>
          <w:tab w:val="left" w:pos="2880"/>
        </w:tabs>
        <w:jc w:val="both"/>
        <w:rPr>
          <w:b/>
          <w:sz w:val="22"/>
          <w:szCs w:val="22"/>
        </w:rPr>
      </w:pPr>
    </w:p>
    <w:p w:rsidR="0050615A" w:rsidRPr="00342B9C" w:rsidRDefault="00342B9C" w:rsidP="0050615A">
      <w:pPr>
        <w:tabs>
          <w:tab w:val="left" w:pos="2880"/>
        </w:tabs>
        <w:jc w:val="both"/>
        <w:rPr>
          <w:b/>
          <w:sz w:val="22"/>
          <w:szCs w:val="22"/>
        </w:rPr>
      </w:pPr>
      <w:r w:rsidRPr="00342B9C">
        <w:rPr>
          <w:b/>
          <w:sz w:val="22"/>
          <w:szCs w:val="22"/>
        </w:rPr>
        <w:t>Description</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b/>
          <w:sz w:val="22"/>
          <w:szCs w:val="22"/>
        </w:rPr>
      </w:pPr>
      <w:r w:rsidRPr="00342B9C">
        <w:rPr>
          <w:b/>
          <w:sz w:val="22"/>
          <w:szCs w:val="22"/>
        </w:rPr>
        <w:t>Responsibilities: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rsidR="006074E4" w:rsidRPr="00342B9C" w:rsidRDefault="006074E4" w:rsidP="00A61A83">
      <w:pPr>
        <w:jc w:val="both"/>
        <w:rPr>
          <w:sz w:val="22"/>
          <w:szCs w:val="22"/>
        </w:rPr>
      </w:pP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rsidR="006074E4" w:rsidRPr="00342B9C" w:rsidRDefault="006074E4" w:rsidP="00A61A83">
      <w:pPr>
        <w:tabs>
          <w:tab w:val="left" w:pos="2880"/>
        </w:tabs>
        <w:jc w:val="both"/>
        <w:rPr>
          <w:b/>
          <w:sz w:val="22"/>
          <w:szCs w:val="22"/>
        </w:rPr>
      </w:pPr>
    </w:p>
    <w:p w:rsidR="006074E4" w:rsidRPr="00342B9C" w:rsidRDefault="00342B9C" w:rsidP="00A61A83">
      <w:pPr>
        <w:tabs>
          <w:tab w:val="left" w:pos="2880"/>
        </w:tabs>
        <w:jc w:val="both"/>
        <w:rPr>
          <w:b/>
          <w:sz w:val="22"/>
          <w:szCs w:val="22"/>
        </w:rPr>
      </w:pPr>
      <w:r w:rsidRPr="00342B9C">
        <w:rPr>
          <w:b/>
          <w:sz w:val="22"/>
          <w:szCs w:val="22"/>
        </w:rPr>
        <w:t>Description</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b/>
          <w:sz w:val="22"/>
          <w:szCs w:val="22"/>
        </w:rPr>
      </w:pPr>
      <w:r w:rsidRPr="00342B9C">
        <w:rPr>
          <w:b/>
          <w:sz w:val="22"/>
          <w:szCs w:val="22"/>
        </w:rPr>
        <w:t>Responsibilities: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rsidR="009C4B37" w:rsidRPr="00342B9C" w:rsidRDefault="009C4B37" w:rsidP="009C4B37">
      <w:pPr>
        <w:jc w:val="both"/>
        <w:rPr>
          <w:sz w:val="22"/>
          <w:szCs w:val="22"/>
        </w:rPr>
      </w:pP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rsidR="009C4B37" w:rsidRPr="00342B9C" w:rsidRDefault="009C4B37" w:rsidP="009C4B37">
      <w:pPr>
        <w:tabs>
          <w:tab w:val="left" w:pos="2880"/>
        </w:tabs>
        <w:jc w:val="both"/>
        <w:rPr>
          <w:b/>
          <w:sz w:val="22"/>
          <w:szCs w:val="22"/>
        </w:rPr>
      </w:pPr>
    </w:p>
    <w:p w:rsidR="009C4B37" w:rsidRPr="00342B9C" w:rsidRDefault="00342B9C" w:rsidP="009C4B37">
      <w:pPr>
        <w:tabs>
          <w:tab w:val="left" w:pos="2880"/>
        </w:tabs>
        <w:jc w:val="both"/>
        <w:rPr>
          <w:b/>
          <w:sz w:val="22"/>
          <w:szCs w:val="22"/>
        </w:rPr>
      </w:pPr>
      <w:r w:rsidRPr="00342B9C">
        <w:rPr>
          <w:b/>
          <w:sz w:val="22"/>
          <w:szCs w:val="22"/>
        </w:rPr>
        <w:t>Description</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b/>
          <w:sz w:val="22"/>
          <w:szCs w:val="22"/>
        </w:rPr>
      </w:pPr>
      <w:r w:rsidRPr="00342B9C">
        <w:rPr>
          <w:b/>
          <w:sz w:val="22"/>
          <w:szCs w:val="22"/>
        </w:rPr>
        <w:t>Responsibilities: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1825967236">
    <w:abstractNumId w:val="0"/>
  </w:num>
  <w:num w:numId="2" w16cid:durableId="1503735740">
    <w:abstractNumId w:val="1"/>
  </w:num>
  <w:num w:numId="3" w16cid:durableId="221139399">
    <w:abstractNumId w:val="2"/>
  </w:num>
  <w:num w:numId="4" w16cid:durableId="243613849">
    <w:abstractNumId w:val="6"/>
  </w:num>
  <w:num w:numId="5" w16cid:durableId="1860970313">
    <w:abstractNumId w:val="8"/>
  </w:num>
  <w:num w:numId="6" w16cid:durableId="1311133242">
    <w:abstractNumId w:val="5"/>
  </w:num>
  <w:num w:numId="7" w16cid:durableId="1250580725">
    <w:abstractNumId w:val="4"/>
  </w:num>
  <w:num w:numId="8" w16cid:durableId="1840776949">
    <w:abstractNumId w:val="7"/>
  </w:num>
  <w:num w:numId="9" w16cid:durableId="254091918">
    <w:abstractNumId w:val="3"/>
  </w:num>
  <w:num w:numId="10" w16cid:durableId="17799851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21C"/>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3B6269F-CCA4-415C-9818-58470B77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Anmol Dewangan</cp:lastModifiedBy>
  <cp:revision>2</cp:revision>
  <dcterms:created xsi:type="dcterms:W3CDTF">2023-06-14T08:50:00Z</dcterms:created>
  <dcterms:modified xsi:type="dcterms:W3CDTF">2023-06-14T08:50:00Z</dcterms:modified>
</cp:coreProperties>
</file>